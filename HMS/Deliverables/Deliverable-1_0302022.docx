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06377" w14:textId="77777777" w:rsidR="00A952FC" w:rsidRDefault="00FE440D" w:rsidP="00D256FC">
      <w:pPr>
        <w:pStyle w:val="Title"/>
        <w:rPr>
          <w:sz w:val="32"/>
        </w:rPr>
      </w:pPr>
      <w:r>
        <w:rPr>
          <w:sz w:val="32"/>
        </w:rPr>
        <w:t>Team Project</w:t>
      </w:r>
      <w:r w:rsidR="00D256FC">
        <w:rPr>
          <w:sz w:val="32"/>
        </w:rPr>
        <w:t xml:space="preserve">: </w:t>
      </w:r>
    </w:p>
    <w:p w14:paraId="35CAD412" w14:textId="61B1B241" w:rsidR="00FE440D" w:rsidRDefault="00FE440D" w:rsidP="00D256FC">
      <w:pPr>
        <w:pStyle w:val="Title"/>
        <w:rPr>
          <w:sz w:val="32"/>
        </w:rPr>
      </w:pPr>
      <w:r>
        <w:rPr>
          <w:sz w:val="32"/>
        </w:rPr>
        <w:t>Deliverable 1</w:t>
      </w:r>
      <w:r w:rsidR="00C534FC">
        <w:rPr>
          <w:sz w:val="32"/>
        </w:rPr>
        <w:t xml:space="preserve"> - Proposal</w:t>
      </w:r>
    </w:p>
    <w:p w14:paraId="41368AFC" w14:textId="2F80414B" w:rsidR="00FE440D" w:rsidRDefault="001D5566" w:rsidP="006467F5">
      <w:pPr>
        <w:jc w:val="center"/>
        <w:rPr>
          <w:sz w:val="32"/>
        </w:rPr>
      </w:pPr>
      <w:r>
        <w:rPr>
          <w:sz w:val="32"/>
        </w:rPr>
        <w:t xml:space="preserve">CSCE </w:t>
      </w:r>
      <w:r w:rsidR="00C721F9">
        <w:rPr>
          <w:sz w:val="32"/>
        </w:rPr>
        <w:t>5430</w:t>
      </w:r>
      <w:r w:rsidR="002E4B4A">
        <w:rPr>
          <w:sz w:val="32"/>
        </w:rPr>
        <w:t xml:space="preserve"> </w:t>
      </w:r>
      <w:r w:rsidR="006467F5">
        <w:rPr>
          <w:sz w:val="32"/>
        </w:rPr>
        <w:t>(</w:t>
      </w:r>
      <w:r w:rsidR="00275409">
        <w:rPr>
          <w:sz w:val="32"/>
        </w:rPr>
        <w:t>Spring</w:t>
      </w:r>
      <w:r>
        <w:rPr>
          <w:sz w:val="32"/>
        </w:rPr>
        <w:t xml:space="preserve"> 20</w:t>
      </w:r>
      <w:r w:rsidR="00CB1A67">
        <w:rPr>
          <w:sz w:val="32"/>
        </w:rPr>
        <w:t>2</w:t>
      </w:r>
      <w:r w:rsidR="00275409">
        <w:rPr>
          <w:sz w:val="32"/>
        </w:rPr>
        <w:t>2</w:t>
      </w:r>
      <w:r w:rsidR="006467F5">
        <w:rPr>
          <w:sz w:val="32"/>
        </w:rPr>
        <w:t>)</w:t>
      </w:r>
    </w:p>
    <w:p w14:paraId="647EB438" w14:textId="09F937C4" w:rsidR="00FE440D" w:rsidRDefault="00FE440D"/>
    <w:p w14:paraId="38DD13D3" w14:textId="77777777" w:rsidR="00A86213" w:rsidRDefault="00A86213"/>
    <w:p w14:paraId="75435DEA" w14:textId="77777777" w:rsidR="00FE440D" w:rsidRDefault="00FE440D" w:rsidP="00891FA0">
      <w:pPr>
        <w:jc w:val="both"/>
      </w:pPr>
    </w:p>
    <w:p w14:paraId="4F36746F" w14:textId="04C4D61A" w:rsidR="00FE440D" w:rsidRPr="00A952FC" w:rsidRDefault="00F1354C" w:rsidP="00891FA0">
      <w:pPr>
        <w:jc w:val="both"/>
        <w:rPr>
          <w:b/>
        </w:rPr>
      </w:pPr>
      <w:r>
        <w:rPr>
          <w:b/>
        </w:rPr>
        <w:t>Hand-in</w:t>
      </w:r>
      <w:r w:rsidR="00FE440D">
        <w:rPr>
          <w:b/>
        </w:rPr>
        <w:t xml:space="preserve">: </w:t>
      </w:r>
    </w:p>
    <w:p w14:paraId="72B835CE" w14:textId="77777777" w:rsidR="00AE337A" w:rsidRDefault="00AE337A" w:rsidP="00AE337A">
      <w:pPr>
        <w:numPr>
          <w:ilvl w:val="0"/>
          <w:numId w:val="4"/>
        </w:numPr>
        <w:spacing w:before="120"/>
        <w:jc w:val="both"/>
      </w:pPr>
    </w:p>
    <w:p w14:paraId="0CB054F1" w14:textId="50D90DB2" w:rsidR="00AE337A" w:rsidRDefault="00086DE0" w:rsidP="00AE337A">
      <w:pPr>
        <w:numPr>
          <w:ilvl w:val="1"/>
          <w:numId w:val="4"/>
        </w:numPr>
        <w:spacing w:before="120"/>
        <w:jc w:val="both"/>
      </w:pPr>
      <w:r w:rsidRPr="005F554E">
        <w:rPr>
          <w:u w:val="single"/>
        </w:rPr>
        <w:t>P</w:t>
      </w:r>
      <w:r w:rsidR="00180028" w:rsidRPr="005F554E">
        <w:rPr>
          <w:u w:val="single"/>
        </w:rPr>
        <w:t>roject title</w:t>
      </w:r>
      <w:r>
        <w:t xml:space="preserve"> –</w:t>
      </w:r>
      <w:r w:rsidR="007A435F">
        <w:rPr>
          <w:b/>
          <w:bCs/>
        </w:rPr>
        <w:t xml:space="preserve"> ______ </w:t>
      </w:r>
      <w:r w:rsidRPr="00086DE0">
        <w:rPr>
          <w:b/>
          <w:bCs/>
        </w:rPr>
        <w:t>Management</w:t>
      </w:r>
    </w:p>
    <w:p w14:paraId="7A241CD8" w14:textId="5C89A6D4" w:rsidR="00AE337A" w:rsidRDefault="00AE337A" w:rsidP="00AE337A">
      <w:pPr>
        <w:numPr>
          <w:ilvl w:val="1"/>
          <w:numId w:val="4"/>
        </w:numPr>
        <w:spacing w:before="120"/>
        <w:jc w:val="both"/>
      </w:pPr>
      <w:r w:rsidRPr="005F554E">
        <w:rPr>
          <w:u w:val="single"/>
        </w:rPr>
        <w:t>G</w:t>
      </w:r>
      <w:r w:rsidR="00180028" w:rsidRPr="005F554E">
        <w:rPr>
          <w:u w:val="single"/>
        </w:rPr>
        <w:t>roup name</w:t>
      </w:r>
      <w:r>
        <w:t xml:space="preserve"> - </w:t>
      </w:r>
      <w:proofErr w:type="spellStart"/>
      <w:r w:rsidRPr="00AE337A">
        <w:rPr>
          <w:rStyle w:val="Strong"/>
          <w:color w:val="3D3D3D"/>
          <w:shd w:val="clear" w:color="auto" w:fill="FFFFFF"/>
        </w:rPr>
        <w:t>UntIgnitors</w:t>
      </w:r>
      <w:proofErr w:type="spellEnd"/>
    </w:p>
    <w:p w14:paraId="771DAB79" w14:textId="637DF91F" w:rsidR="001126B0" w:rsidRDefault="00AE337A" w:rsidP="00AE337A">
      <w:pPr>
        <w:numPr>
          <w:ilvl w:val="1"/>
          <w:numId w:val="4"/>
        </w:numPr>
        <w:spacing w:before="120"/>
        <w:jc w:val="both"/>
      </w:pPr>
      <w:r w:rsidRPr="005F554E">
        <w:rPr>
          <w:u w:val="single"/>
        </w:rPr>
        <w:t>G</w:t>
      </w:r>
      <w:r w:rsidR="00180028" w:rsidRPr="005F554E">
        <w:rPr>
          <w:u w:val="single"/>
        </w:rPr>
        <w:t>roup members</w:t>
      </w:r>
      <w:r w:rsidR="00E34599">
        <w:t>’</w:t>
      </w:r>
      <w:r w:rsidR="00180028">
        <w:t xml:space="preserve"> names.</w:t>
      </w:r>
    </w:p>
    <w:p w14:paraId="495C99E2" w14:textId="77777777" w:rsidR="00AE337A" w:rsidRDefault="00AE337A" w:rsidP="00AE337A">
      <w:pPr>
        <w:numPr>
          <w:ilvl w:val="2"/>
          <w:numId w:val="4"/>
        </w:numPr>
        <w:spacing w:before="120"/>
        <w:jc w:val="both"/>
      </w:pPr>
      <w:r>
        <w:t>Aguthu, Dheeraj Reddy</w:t>
      </w:r>
    </w:p>
    <w:p w14:paraId="00884155" w14:textId="77777777" w:rsidR="00AE337A" w:rsidRDefault="00AE337A" w:rsidP="00AE337A">
      <w:pPr>
        <w:numPr>
          <w:ilvl w:val="2"/>
          <w:numId w:val="4"/>
        </w:numPr>
        <w:spacing w:before="120"/>
        <w:jc w:val="both"/>
      </w:pPr>
      <w:r>
        <w:t>Abhay Arora</w:t>
      </w:r>
    </w:p>
    <w:p w14:paraId="063EFF46" w14:textId="77777777" w:rsidR="00AE337A" w:rsidRDefault="00AE337A" w:rsidP="00AE337A">
      <w:pPr>
        <w:numPr>
          <w:ilvl w:val="2"/>
          <w:numId w:val="4"/>
        </w:numPr>
        <w:spacing w:before="120"/>
        <w:jc w:val="both"/>
      </w:pPr>
      <w:r>
        <w:t>Nakka, Praveen</w:t>
      </w:r>
    </w:p>
    <w:p w14:paraId="39D3C60C" w14:textId="5B02040B" w:rsidR="00AE337A" w:rsidRDefault="00AE337A" w:rsidP="00AE337A">
      <w:pPr>
        <w:numPr>
          <w:ilvl w:val="2"/>
          <w:numId w:val="4"/>
        </w:numPr>
        <w:spacing w:before="120"/>
        <w:jc w:val="both"/>
      </w:pPr>
      <w:r>
        <w:t>Gopi, Srikanth</w:t>
      </w:r>
    </w:p>
    <w:p w14:paraId="7761FA93" w14:textId="3DB15708" w:rsidR="00B437B3" w:rsidRDefault="00B437B3" w:rsidP="00B437B3">
      <w:pPr>
        <w:numPr>
          <w:ilvl w:val="2"/>
          <w:numId w:val="4"/>
        </w:numPr>
        <w:spacing w:before="120"/>
        <w:jc w:val="both"/>
      </w:pPr>
      <w:proofErr w:type="spellStart"/>
      <w:r>
        <w:t>Junnutula</w:t>
      </w:r>
      <w:proofErr w:type="spellEnd"/>
      <w:r>
        <w:t>, Meghana</w:t>
      </w:r>
    </w:p>
    <w:p w14:paraId="0C618061" w14:textId="77777777" w:rsidR="00AE337A" w:rsidRDefault="00AE337A" w:rsidP="00AE337A">
      <w:pPr>
        <w:numPr>
          <w:ilvl w:val="2"/>
          <w:numId w:val="4"/>
        </w:numPr>
        <w:spacing w:before="120"/>
        <w:jc w:val="both"/>
      </w:pPr>
      <w:r>
        <w:t>Balaji, Ravi Teja</w:t>
      </w:r>
    </w:p>
    <w:p w14:paraId="1386BE71" w14:textId="77777777" w:rsidR="00AE337A" w:rsidRDefault="00AE337A" w:rsidP="00AE337A">
      <w:pPr>
        <w:numPr>
          <w:ilvl w:val="2"/>
          <w:numId w:val="4"/>
        </w:numPr>
        <w:spacing w:before="120"/>
        <w:jc w:val="both"/>
      </w:pPr>
      <w:proofErr w:type="spellStart"/>
      <w:r>
        <w:t>Dodda</w:t>
      </w:r>
      <w:proofErr w:type="spellEnd"/>
      <w:r>
        <w:t>, Geetha Krishna</w:t>
      </w:r>
    </w:p>
    <w:p w14:paraId="72CAFEBD" w14:textId="2FA6B4CD" w:rsidR="00AE337A" w:rsidRDefault="00AE337A" w:rsidP="00AE337A">
      <w:pPr>
        <w:numPr>
          <w:ilvl w:val="2"/>
          <w:numId w:val="4"/>
        </w:numPr>
        <w:spacing w:before="120"/>
        <w:jc w:val="both"/>
      </w:pPr>
      <w:proofErr w:type="spellStart"/>
      <w:r>
        <w:t>Balusu</w:t>
      </w:r>
      <w:proofErr w:type="spellEnd"/>
      <w:r>
        <w:t xml:space="preserve">, </w:t>
      </w:r>
      <w:proofErr w:type="spellStart"/>
      <w:r>
        <w:t>Charishma</w:t>
      </w:r>
      <w:proofErr w:type="spellEnd"/>
      <w:r>
        <w:t xml:space="preserve"> Naga Sai Sarada</w:t>
      </w:r>
    </w:p>
    <w:p w14:paraId="60F0D4C9" w14:textId="77777777" w:rsidR="006B0FB5" w:rsidRDefault="008B3BFE" w:rsidP="00891FA0">
      <w:pPr>
        <w:numPr>
          <w:ilvl w:val="0"/>
          <w:numId w:val="4"/>
        </w:numPr>
        <w:spacing w:before="120"/>
        <w:jc w:val="both"/>
      </w:pPr>
      <w:r>
        <w:t>A project description:</w:t>
      </w:r>
    </w:p>
    <w:p w14:paraId="701796E2" w14:textId="77777777" w:rsidR="006B0FB5" w:rsidRDefault="008B3BFE" w:rsidP="006B0FB5">
      <w:pPr>
        <w:numPr>
          <w:ilvl w:val="1"/>
          <w:numId w:val="4"/>
        </w:numPr>
        <w:spacing w:before="120"/>
        <w:jc w:val="both"/>
      </w:pPr>
      <w:r>
        <w:t xml:space="preserve"> a detailed description of the system you plan to develop</w:t>
      </w:r>
      <w:r w:rsidR="00AA651C">
        <w:t xml:space="preserve"> including </w:t>
      </w:r>
    </w:p>
    <w:p w14:paraId="46B1E9F2" w14:textId="77777777" w:rsidR="006B0FB5" w:rsidRDefault="00AA651C" w:rsidP="006B0FB5">
      <w:pPr>
        <w:numPr>
          <w:ilvl w:val="1"/>
          <w:numId w:val="4"/>
        </w:numPr>
        <w:spacing w:before="120"/>
        <w:jc w:val="both"/>
      </w:pPr>
      <w:r>
        <w:t>development environment</w:t>
      </w:r>
      <w:r w:rsidR="0020401C">
        <w:t>s</w:t>
      </w:r>
      <w:r>
        <w:t xml:space="preserve"> </w:t>
      </w:r>
    </w:p>
    <w:p w14:paraId="48484967" w14:textId="54045EB3" w:rsidR="008B3BFE" w:rsidRDefault="00AA651C" w:rsidP="006B0FB5">
      <w:pPr>
        <w:numPr>
          <w:ilvl w:val="2"/>
          <w:numId w:val="4"/>
        </w:numPr>
        <w:spacing w:before="120"/>
        <w:jc w:val="both"/>
      </w:pPr>
      <w:r>
        <w:t>(language, platform, and so on)</w:t>
      </w:r>
      <w:r w:rsidR="008B3BFE">
        <w:t>.</w:t>
      </w:r>
    </w:p>
    <w:p w14:paraId="62BBED8A" w14:textId="7B65261A" w:rsidR="00D256FC" w:rsidRDefault="00FE440D" w:rsidP="002D779A">
      <w:pPr>
        <w:pStyle w:val="ListParagraph"/>
        <w:numPr>
          <w:ilvl w:val="0"/>
          <w:numId w:val="7"/>
        </w:numPr>
        <w:spacing w:before="120"/>
        <w:jc w:val="both"/>
      </w:pPr>
      <w:r>
        <w:t>An initial planning that lays out the big timeline for your project and</w:t>
      </w:r>
      <w:r w:rsidR="00022B1A">
        <w:t xml:space="preserve"> expected milestones.  I</w:t>
      </w:r>
      <w:r>
        <w:t>nclude Gantt and/or PERT charts where appropriate. This will be modified in later deliverables. At this point</w:t>
      </w:r>
      <w:r w:rsidR="00DD5F1A">
        <w:t>,</w:t>
      </w:r>
      <w:r>
        <w:t xml:space="preserve"> you do not have enough detail</w:t>
      </w:r>
      <w:r w:rsidR="00DD5F1A">
        <w:t>s</w:t>
      </w:r>
      <w:r>
        <w:t xml:space="preserve"> to develop a complete plan</w:t>
      </w:r>
      <w:r w:rsidR="00D256FC">
        <w:t>,</w:t>
      </w:r>
      <w:r>
        <w:t xml:space="preserve"> but you can do a high</w:t>
      </w:r>
      <w:r w:rsidR="00D256FC">
        <w:t>-</w:t>
      </w:r>
      <w:r>
        <w:t>level planning exercise.</w:t>
      </w:r>
      <w:r w:rsidR="00E20D28">
        <w:t xml:space="preserve"> Please refer to the deliverable deadlines posted on the </w:t>
      </w:r>
      <w:r w:rsidR="00FF6C09">
        <w:t>Canvas</w:t>
      </w:r>
      <w:r w:rsidR="00E20D28">
        <w:t xml:space="preserve"> to make a plan.</w:t>
      </w:r>
      <w:r>
        <w:t xml:space="preserve"> </w:t>
      </w:r>
      <w:r w:rsidR="00CB1A67">
        <w:t xml:space="preserve">Use </w:t>
      </w:r>
      <w:proofErr w:type="spellStart"/>
      <w:r w:rsidR="00CB1A67">
        <w:t>KanBan</w:t>
      </w:r>
      <w:proofErr w:type="spellEnd"/>
      <w:r w:rsidR="00D256FC">
        <w:t xml:space="preserve"> </w:t>
      </w:r>
      <w:r w:rsidR="00CB1A67">
        <w:t xml:space="preserve">board </w:t>
      </w:r>
      <w:r w:rsidR="00D256FC">
        <w:t>to track the project schedule including each</w:t>
      </w:r>
      <w:r w:rsidR="00A952FC">
        <w:t xml:space="preserve"> </w:t>
      </w:r>
      <w:r w:rsidR="00D256FC">
        <w:t xml:space="preserve">member’s status. </w:t>
      </w:r>
    </w:p>
    <w:p w14:paraId="7273B0F3" w14:textId="7870882B" w:rsidR="00DE0911" w:rsidRDefault="00DE0911" w:rsidP="00DE0911">
      <w:pPr>
        <w:spacing w:before="120"/>
        <w:jc w:val="both"/>
      </w:pPr>
    </w:p>
    <w:p w14:paraId="1024D5DB" w14:textId="702CEC53" w:rsidR="00DE0911" w:rsidRDefault="00DE0911" w:rsidP="00DE0911">
      <w:pPr>
        <w:spacing w:before="120"/>
        <w:jc w:val="both"/>
      </w:pPr>
    </w:p>
    <w:p w14:paraId="06732E15" w14:textId="0BBB8DE9" w:rsidR="00DE0911" w:rsidRDefault="00DE0911" w:rsidP="00DE0911">
      <w:pPr>
        <w:spacing w:before="120"/>
        <w:jc w:val="both"/>
      </w:pPr>
    </w:p>
    <w:p w14:paraId="353FD28D" w14:textId="6C7D39D2" w:rsidR="00DE0911" w:rsidRDefault="00DE0911" w:rsidP="00DE0911">
      <w:pPr>
        <w:spacing w:before="120"/>
        <w:jc w:val="both"/>
      </w:pPr>
    </w:p>
    <w:p w14:paraId="1B201BE3" w14:textId="39DA8AD6" w:rsidR="00DE0911" w:rsidRDefault="00DE0911" w:rsidP="00DE0911">
      <w:pPr>
        <w:spacing w:before="120"/>
        <w:jc w:val="both"/>
      </w:pPr>
    </w:p>
    <w:p w14:paraId="100D1680" w14:textId="77777777" w:rsidR="00DE0911" w:rsidRDefault="00DE0911" w:rsidP="00DE0911">
      <w:pPr>
        <w:spacing w:before="120"/>
        <w:jc w:val="both"/>
      </w:pPr>
    </w:p>
    <w:p w14:paraId="2D89FB0A" w14:textId="33BD38C8" w:rsidR="00FE440D" w:rsidRDefault="002F2FC8" w:rsidP="002D779A">
      <w:pPr>
        <w:numPr>
          <w:ilvl w:val="0"/>
          <w:numId w:val="7"/>
        </w:numPr>
        <w:spacing w:before="120"/>
        <w:jc w:val="both"/>
      </w:pPr>
      <w:r>
        <w:lastRenderedPageBreak/>
        <w:t>Risk management</w:t>
      </w:r>
      <w:r w:rsidR="00FE440D">
        <w:t xml:space="preserve"> (content described above). </w:t>
      </w:r>
    </w:p>
    <w:p w14:paraId="7D3823C0" w14:textId="6DC06772" w:rsidR="002D779A" w:rsidRDefault="002D779A" w:rsidP="002D779A">
      <w:pPr>
        <w:spacing w:before="120"/>
        <w:jc w:val="both"/>
      </w:pPr>
    </w:p>
    <w:p w14:paraId="094D736F" w14:textId="7B5215E7" w:rsidR="002D779A" w:rsidRDefault="002D779A" w:rsidP="002D779A">
      <w:pPr>
        <w:spacing w:before="120"/>
        <w:jc w:val="both"/>
      </w:pPr>
    </w:p>
    <w:p w14:paraId="171F420C" w14:textId="2535750B" w:rsidR="002D779A" w:rsidRDefault="002D779A" w:rsidP="002D779A">
      <w:pPr>
        <w:spacing w:before="120"/>
        <w:jc w:val="both"/>
      </w:pPr>
    </w:p>
    <w:p w14:paraId="0ED7E0B2" w14:textId="0AD3BAE6" w:rsidR="002D779A" w:rsidRDefault="002D779A" w:rsidP="002D779A">
      <w:pPr>
        <w:spacing w:before="120"/>
        <w:jc w:val="both"/>
      </w:pPr>
    </w:p>
    <w:p w14:paraId="77B5BFCD" w14:textId="77777777" w:rsidR="002D779A" w:rsidRDefault="002D779A" w:rsidP="002D779A">
      <w:pPr>
        <w:spacing w:before="120"/>
        <w:jc w:val="both"/>
      </w:pPr>
    </w:p>
    <w:p w14:paraId="0B1530F3" w14:textId="6124EF69" w:rsidR="002D779A" w:rsidRDefault="002D779A" w:rsidP="002D779A">
      <w:pPr>
        <w:spacing w:before="120"/>
      </w:pPr>
    </w:p>
    <w:p w14:paraId="610170D9" w14:textId="0F532FA5" w:rsidR="00DE0911" w:rsidRDefault="00DE0911" w:rsidP="002D779A">
      <w:pPr>
        <w:spacing w:before="120"/>
      </w:pPr>
    </w:p>
    <w:p w14:paraId="05577542" w14:textId="073A0DD1" w:rsidR="00DE0911" w:rsidRDefault="00DE0911" w:rsidP="002D779A">
      <w:pPr>
        <w:spacing w:before="120"/>
      </w:pPr>
    </w:p>
    <w:p w14:paraId="5930BE2D" w14:textId="3DFCA77A" w:rsidR="00DE0911" w:rsidRDefault="00DE0911" w:rsidP="002D779A">
      <w:pPr>
        <w:spacing w:before="120"/>
      </w:pPr>
    </w:p>
    <w:p w14:paraId="20B1D913" w14:textId="61E17B00" w:rsidR="00DE0911" w:rsidRDefault="00DE0911" w:rsidP="002D779A">
      <w:pPr>
        <w:spacing w:before="120"/>
      </w:pPr>
    </w:p>
    <w:p w14:paraId="2238ABAF" w14:textId="731F15A3" w:rsidR="00DE0911" w:rsidRDefault="00DE0911" w:rsidP="002D779A">
      <w:pPr>
        <w:spacing w:before="120"/>
      </w:pPr>
    </w:p>
    <w:p w14:paraId="0A8E0FD8" w14:textId="07028E3D" w:rsidR="00DE0911" w:rsidRDefault="00DE0911" w:rsidP="002D779A">
      <w:pPr>
        <w:spacing w:before="120"/>
      </w:pPr>
    </w:p>
    <w:p w14:paraId="0817798E" w14:textId="079EE354" w:rsidR="00DE0911" w:rsidRDefault="00DE0911" w:rsidP="002D779A">
      <w:pPr>
        <w:spacing w:before="120"/>
      </w:pPr>
    </w:p>
    <w:p w14:paraId="7583BD77" w14:textId="5A088806" w:rsidR="00DE0911" w:rsidRDefault="00DE0911" w:rsidP="002D779A">
      <w:pPr>
        <w:spacing w:before="120"/>
      </w:pPr>
    </w:p>
    <w:p w14:paraId="14572985" w14:textId="6EE096E6" w:rsidR="00DE0911" w:rsidRDefault="00DE0911" w:rsidP="002D779A">
      <w:pPr>
        <w:spacing w:before="120"/>
      </w:pPr>
    </w:p>
    <w:p w14:paraId="3909EF9D" w14:textId="4D3A2FD4" w:rsidR="00DE0911" w:rsidRDefault="00DE0911" w:rsidP="002D779A">
      <w:pPr>
        <w:spacing w:before="120"/>
      </w:pPr>
    </w:p>
    <w:p w14:paraId="4C49B108" w14:textId="421951A7" w:rsidR="00DE0911" w:rsidRDefault="00DE0911" w:rsidP="002D779A">
      <w:pPr>
        <w:spacing w:before="120"/>
      </w:pPr>
    </w:p>
    <w:p w14:paraId="605E5406" w14:textId="1DCA5AA6" w:rsidR="00DE0911" w:rsidRDefault="00DE0911" w:rsidP="002D779A">
      <w:pPr>
        <w:spacing w:before="120"/>
      </w:pPr>
    </w:p>
    <w:p w14:paraId="77045E6E" w14:textId="7DA790C7" w:rsidR="00DE0911" w:rsidRDefault="00DE0911" w:rsidP="002D779A">
      <w:pPr>
        <w:spacing w:before="120"/>
      </w:pPr>
    </w:p>
    <w:p w14:paraId="206A1503" w14:textId="20B4CB2A" w:rsidR="00DE0911" w:rsidRDefault="00DE0911" w:rsidP="002D779A">
      <w:pPr>
        <w:spacing w:before="120"/>
      </w:pPr>
    </w:p>
    <w:p w14:paraId="52E2D124" w14:textId="627E2579" w:rsidR="00DE0911" w:rsidRDefault="00DE0911" w:rsidP="002D779A">
      <w:pPr>
        <w:spacing w:before="120"/>
      </w:pPr>
    </w:p>
    <w:p w14:paraId="1C70732B" w14:textId="20FEF4CA" w:rsidR="00DE0911" w:rsidRDefault="00DE0911" w:rsidP="002D779A">
      <w:pPr>
        <w:spacing w:before="120"/>
      </w:pPr>
    </w:p>
    <w:p w14:paraId="7001BDC0" w14:textId="0DD95CD3" w:rsidR="00DE0911" w:rsidRDefault="00DE0911" w:rsidP="002D779A">
      <w:pPr>
        <w:spacing w:before="120"/>
      </w:pPr>
    </w:p>
    <w:p w14:paraId="66CAB7AF" w14:textId="09F594C9" w:rsidR="00DE0911" w:rsidRDefault="00DE0911" w:rsidP="002D779A">
      <w:pPr>
        <w:spacing w:before="120"/>
      </w:pPr>
    </w:p>
    <w:p w14:paraId="2D599F30" w14:textId="623CC8CE" w:rsidR="00DE0911" w:rsidRDefault="00DE0911" w:rsidP="002D779A">
      <w:pPr>
        <w:spacing w:before="120"/>
      </w:pPr>
    </w:p>
    <w:p w14:paraId="50F074E8" w14:textId="33C1BB9A" w:rsidR="00DE0911" w:rsidRDefault="00DE0911" w:rsidP="002D779A">
      <w:pPr>
        <w:spacing w:before="120"/>
      </w:pPr>
    </w:p>
    <w:p w14:paraId="2A46DC30" w14:textId="7B79DDB9" w:rsidR="00DE0911" w:rsidRDefault="00DE0911" w:rsidP="002D779A">
      <w:pPr>
        <w:spacing w:before="120"/>
      </w:pPr>
    </w:p>
    <w:p w14:paraId="0D3BFC92" w14:textId="515511FA" w:rsidR="00DE0911" w:rsidRDefault="00DE0911" w:rsidP="002D779A">
      <w:pPr>
        <w:spacing w:before="120"/>
      </w:pPr>
    </w:p>
    <w:p w14:paraId="479F92B7" w14:textId="4FCC49BA" w:rsidR="00DE0911" w:rsidRDefault="00DE0911" w:rsidP="002D779A">
      <w:pPr>
        <w:spacing w:before="120"/>
      </w:pPr>
    </w:p>
    <w:p w14:paraId="6B3536D7" w14:textId="7385C0E0" w:rsidR="00DE0911" w:rsidRDefault="00DE0911" w:rsidP="002D779A">
      <w:pPr>
        <w:spacing w:before="120"/>
      </w:pPr>
    </w:p>
    <w:p w14:paraId="6D454B6E" w14:textId="166BB71F" w:rsidR="00DE0911" w:rsidRDefault="00DE0911" w:rsidP="002D779A">
      <w:pPr>
        <w:spacing w:before="120"/>
      </w:pPr>
    </w:p>
    <w:p w14:paraId="3D5CD2FD" w14:textId="77777777" w:rsidR="00DE0911" w:rsidRDefault="00DE0911" w:rsidP="002D779A">
      <w:pPr>
        <w:spacing w:before="120"/>
      </w:pPr>
    </w:p>
    <w:p w14:paraId="21708926" w14:textId="1F7A4C8F" w:rsidR="00FE440D" w:rsidRDefault="00FE440D" w:rsidP="002D779A">
      <w:pPr>
        <w:pStyle w:val="ListParagraph"/>
        <w:numPr>
          <w:ilvl w:val="0"/>
          <w:numId w:val="7"/>
        </w:numPr>
        <w:spacing w:before="120"/>
      </w:pPr>
      <w:r>
        <w:lastRenderedPageBreak/>
        <w:t xml:space="preserve">A </w:t>
      </w:r>
      <w:r w:rsidR="00BC0839">
        <w:t>section that describes</w:t>
      </w:r>
      <w:r>
        <w:t xml:space="preserve"> </w:t>
      </w:r>
      <w:r w:rsidR="00E20D28">
        <w:t>each team member’s</w:t>
      </w:r>
      <w:r>
        <w:t xml:space="preserve"> </w:t>
      </w:r>
      <w:r w:rsidR="008B3493">
        <w:t>roles</w:t>
      </w:r>
      <w:r w:rsidR="00A86213">
        <w:t xml:space="preserve"> </w:t>
      </w:r>
      <w:r w:rsidR="00134204">
        <w:t>for</w:t>
      </w:r>
      <w:r w:rsidR="00A86213">
        <w:t xml:space="preserve"> the project.</w:t>
      </w:r>
    </w:p>
    <w:p w14:paraId="0FF730D9" w14:textId="77777777" w:rsidR="002D779A" w:rsidRDefault="002D779A" w:rsidP="002D779A">
      <w:pPr>
        <w:spacing w:before="120"/>
        <w:ind w:left="1080"/>
      </w:pPr>
    </w:p>
    <w:tbl>
      <w:tblPr>
        <w:tblpPr w:leftFromText="180" w:rightFromText="180" w:vertAnchor="text" w:horzAnchor="page" w:tblpX="3073" w:tblpY="12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45"/>
        <w:gridCol w:w="4770"/>
      </w:tblGrid>
      <w:tr w:rsidR="00827102" w:rsidRPr="00D903C4" w14:paraId="348E255C" w14:textId="77777777" w:rsidTr="003A292B">
        <w:trPr>
          <w:trHeight w:val="380"/>
        </w:trPr>
        <w:tc>
          <w:tcPr>
            <w:tcW w:w="2245" w:type="dxa"/>
          </w:tcPr>
          <w:p w14:paraId="14FF89E0" w14:textId="77777777" w:rsidR="00827102" w:rsidRPr="00674313" w:rsidRDefault="00827102" w:rsidP="00827102">
            <w:pPr>
              <w:rPr>
                <w:b/>
                <w:bCs/>
              </w:rPr>
            </w:pPr>
            <w:r w:rsidRPr="00674313">
              <w:rPr>
                <w:b/>
                <w:bCs/>
              </w:rPr>
              <w:t>Member name</w:t>
            </w:r>
          </w:p>
        </w:tc>
        <w:tc>
          <w:tcPr>
            <w:tcW w:w="4770" w:type="dxa"/>
          </w:tcPr>
          <w:p w14:paraId="2A5907D4" w14:textId="77777777" w:rsidR="00827102" w:rsidRPr="00674313" w:rsidRDefault="00827102" w:rsidP="00827102">
            <w:pPr>
              <w:jc w:val="center"/>
              <w:rPr>
                <w:b/>
                <w:bCs/>
              </w:rPr>
            </w:pPr>
            <w:r w:rsidRPr="00674313">
              <w:rPr>
                <w:b/>
                <w:bCs/>
              </w:rPr>
              <w:t>Roles/Responsibilities</w:t>
            </w:r>
          </w:p>
        </w:tc>
      </w:tr>
      <w:tr w:rsidR="00827102" w:rsidRPr="00D903C4" w14:paraId="5E691D59" w14:textId="77777777" w:rsidTr="003A292B">
        <w:trPr>
          <w:trHeight w:val="380"/>
        </w:trPr>
        <w:tc>
          <w:tcPr>
            <w:tcW w:w="2245" w:type="dxa"/>
          </w:tcPr>
          <w:p w14:paraId="4C3C0FFD" w14:textId="3630A261" w:rsidR="00827102" w:rsidRPr="00D903C4" w:rsidRDefault="00674313" w:rsidP="00827102">
            <w:r w:rsidRPr="00674313">
              <w:t>Aguthu, Dheeraj Reddy</w:t>
            </w:r>
          </w:p>
          <w:p w14:paraId="373E4762" w14:textId="77777777" w:rsidR="00827102" w:rsidRPr="00D903C4" w:rsidRDefault="00827102" w:rsidP="00827102"/>
        </w:tc>
        <w:tc>
          <w:tcPr>
            <w:tcW w:w="4770" w:type="dxa"/>
          </w:tcPr>
          <w:p w14:paraId="74664B8D" w14:textId="77777777" w:rsidR="00827102" w:rsidRDefault="00827102" w:rsidP="00827102"/>
          <w:p w14:paraId="61D79848" w14:textId="77777777" w:rsidR="00CE7410" w:rsidRDefault="00CE7410" w:rsidP="00827102"/>
          <w:p w14:paraId="5E8188E1" w14:textId="77777777" w:rsidR="00CE7410" w:rsidRDefault="00CE7410" w:rsidP="00827102"/>
          <w:p w14:paraId="6B4558B6" w14:textId="26F9F6E5" w:rsidR="00CE7410" w:rsidRPr="00D903C4" w:rsidRDefault="00CE7410" w:rsidP="00827102"/>
        </w:tc>
      </w:tr>
      <w:tr w:rsidR="00827102" w:rsidRPr="00D903C4" w14:paraId="5F9E13E0" w14:textId="77777777" w:rsidTr="003A292B">
        <w:trPr>
          <w:trHeight w:val="388"/>
        </w:trPr>
        <w:tc>
          <w:tcPr>
            <w:tcW w:w="2245" w:type="dxa"/>
          </w:tcPr>
          <w:p w14:paraId="0197DA71" w14:textId="63121DFD" w:rsidR="00827102" w:rsidRPr="00D903C4" w:rsidRDefault="00674313" w:rsidP="00827102">
            <w:r w:rsidRPr="00674313">
              <w:t>Abhay Arora</w:t>
            </w:r>
          </w:p>
        </w:tc>
        <w:tc>
          <w:tcPr>
            <w:tcW w:w="4770" w:type="dxa"/>
          </w:tcPr>
          <w:p w14:paraId="45DD09BD" w14:textId="2A6D09D7" w:rsidR="0021449B" w:rsidRDefault="0021449B" w:rsidP="00827102"/>
          <w:p w14:paraId="341F3860" w14:textId="2CC2885A" w:rsidR="00CE7410" w:rsidRDefault="00CE7410" w:rsidP="00827102"/>
          <w:p w14:paraId="3DF5B77E" w14:textId="77777777" w:rsidR="00CE7410" w:rsidRDefault="00CE7410" w:rsidP="00827102"/>
          <w:p w14:paraId="550221DD" w14:textId="77777777" w:rsidR="0021449B" w:rsidRDefault="0021449B" w:rsidP="00827102"/>
          <w:p w14:paraId="39A3E53C" w14:textId="4BCB6583" w:rsidR="0021449B" w:rsidRPr="00D903C4" w:rsidRDefault="0021449B" w:rsidP="00827102"/>
        </w:tc>
      </w:tr>
      <w:tr w:rsidR="00827102" w:rsidRPr="00D903C4" w14:paraId="44280678" w14:textId="77777777" w:rsidTr="003A292B">
        <w:trPr>
          <w:trHeight w:val="380"/>
        </w:trPr>
        <w:tc>
          <w:tcPr>
            <w:tcW w:w="2245" w:type="dxa"/>
          </w:tcPr>
          <w:p w14:paraId="4E6D5EF4" w14:textId="2F39E10A" w:rsidR="00827102" w:rsidRPr="00D903C4" w:rsidRDefault="00674313" w:rsidP="00827102">
            <w:r w:rsidRPr="00674313">
              <w:t>Nakka, Praveen</w:t>
            </w:r>
          </w:p>
        </w:tc>
        <w:tc>
          <w:tcPr>
            <w:tcW w:w="4770" w:type="dxa"/>
          </w:tcPr>
          <w:p w14:paraId="3EA052A8" w14:textId="168D2B9A" w:rsidR="00827102" w:rsidRDefault="00827102" w:rsidP="00827102"/>
          <w:p w14:paraId="40CE69B8" w14:textId="49BA8937" w:rsidR="00CE7410" w:rsidRDefault="00CE7410" w:rsidP="00827102"/>
          <w:p w14:paraId="142EE6DD" w14:textId="77777777" w:rsidR="00CE7410" w:rsidRDefault="00CE7410" w:rsidP="00827102"/>
          <w:p w14:paraId="55243779" w14:textId="77777777" w:rsidR="0021449B" w:rsidRDefault="0021449B" w:rsidP="00827102"/>
          <w:p w14:paraId="54E083AA" w14:textId="278FDD29" w:rsidR="0021449B" w:rsidRPr="00D903C4" w:rsidRDefault="0021449B" w:rsidP="00827102"/>
        </w:tc>
      </w:tr>
      <w:tr w:rsidR="00827102" w:rsidRPr="00D903C4" w14:paraId="2D3BE405" w14:textId="77777777" w:rsidTr="003A292B">
        <w:trPr>
          <w:trHeight w:val="73"/>
        </w:trPr>
        <w:tc>
          <w:tcPr>
            <w:tcW w:w="2245" w:type="dxa"/>
          </w:tcPr>
          <w:p w14:paraId="4E8D1125" w14:textId="28D970DA" w:rsidR="00827102" w:rsidRPr="00D903C4" w:rsidRDefault="00674313" w:rsidP="00827102">
            <w:r w:rsidRPr="00674313">
              <w:t>Gopi, Srikanth</w:t>
            </w:r>
          </w:p>
        </w:tc>
        <w:tc>
          <w:tcPr>
            <w:tcW w:w="4770" w:type="dxa"/>
          </w:tcPr>
          <w:p w14:paraId="2FDAE936" w14:textId="77777777" w:rsidR="00827102" w:rsidRDefault="00827102" w:rsidP="00827102"/>
          <w:p w14:paraId="12F8F41D" w14:textId="77777777" w:rsidR="0021449B" w:rsidRDefault="0021449B" w:rsidP="00827102"/>
          <w:p w14:paraId="36C1A7D4" w14:textId="77777777" w:rsidR="0021449B" w:rsidRDefault="0021449B" w:rsidP="00827102"/>
          <w:p w14:paraId="14D79355" w14:textId="73B9B780" w:rsidR="0021449B" w:rsidRPr="00D903C4" w:rsidRDefault="0021449B" w:rsidP="00827102"/>
        </w:tc>
      </w:tr>
      <w:tr w:rsidR="00674313" w:rsidRPr="00D903C4" w14:paraId="4C2140FE" w14:textId="77777777" w:rsidTr="003A292B">
        <w:trPr>
          <w:trHeight w:val="73"/>
        </w:trPr>
        <w:tc>
          <w:tcPr>
            <w:tcW w:w="2245" w:type="dxa"/>
          </w:tcPr>
          <w:p w14:paraId="4B7483F3" w14:textId="4D49AFC3" w:rsidR="00674313" w:rsidRPr="00674313" w:rsidRDefault="00674313" w:rsidP="00827102">
            <w:proofErr w:type="spellStart"/>
            <w:r w:rsidRPr="00674313">
              <w:t>Junnutula</w:t>
            </w:r>
            <w:proofErr w:type="spellEnd"/>
            <w:r w:rsidRPr="00674313">
              <w:t>,</w:t>
            </w:r>
            <w:r w:rsidR="003A292B">
              <w:t xml:space="preserve"> </w:t>
            </w:r>
            <w:r w:rsidRPr="00674313">
              <w:t>Meghana</w:t>
            </w:r>
          </w:p>
        </w:tc>
        <w:tc>
          <w:tcPr>
            <w:tcW w:w="4770" w:type="dxa"/>
          </w:tcPr>
          <w:p w14:paraId="2A9E17AE" w14:textId="665B64A1" w:rsidR="00674313" w:rsidRDefault="00674313" w:rsidP="00827102"/>
          <w:p w14:paraId="5B30651B" w14:textId="6AA396DF" w:rsidR="00CE7410" w:rsidRDefault="00CE7410" w:rsidP="00827102"/>
          <w:p w14:paraId="20DFCF97" w14:textId="77777777" w:rsidR="00CE7410" w:rsidRDefault="00CE7410" w:rsidP="00827102"/>
          <w:p w14:paraId="111ADED6" w14:textId="77777777" w:rsidR="0021449B" w:rsidRDefault="0021449B" w:rsidP="00827102"/>
          <w:p w14:paraId="4FF6DA4B" w14:textId="0DFF2AD5" w:rsidR="0021449B" w:rsidRPr="00D903C4" w:rsidRDefault="0021449B" w:rsidP="00827102"/>
        </w:tc>
      </w:tr>
      <w:tr w:rsidR="00674313" w:rsidRPr="00D903C4" w14:paraId="685320A1" w14:textId="77777777" w:rsidTr="003A292B">
        <w:trPr>
          <w:trHeight w:val="73"/>
        </w:trPr>
        <w:tc>
          <w:tcPr>
            <w:tcW w:w="2245" w:type="dxa"/>
          </w:tcPr>
          <w:p w14:paraId="79A2A2CD" w14:textId="612503E1" w:rsidR="00674313" w:rsidRPr="00674313" w:rsidRDefault="00674313" w:rsidP="00827102">
            <w:r w:rsidRPr="00674313">
              <w:t>Balaji, Ravi Teja</w:t>
            </w:r>
          </w:p>
        </w:tc>
        <w:tc>
          <w:tcPr>
            <w:tcW w:w="4770" w:type="dxa"/>
          </w:tcPr>
          <w:p w14:paraId="04E89CC7" w14:textId="452BA0E2" w:rsidR="00674313" w:rsidRDefault="00674313" w:rsidP="00827102"/>
          <w:p w14:paraId="35C7CD74" w14:textId="4D219C54" w:rsidR="00CE7410" w:rsidRDefault="00CE7410" w:rsidP="00827102"/>
          <w:p w14:paraId="1D771D68" w14:textId="77777777" w:rsidR="00CE7410" w:rsidRDefault="00CE7410" w:rsidP="00827102"/>
          <w:p w14:paraId="45A74787" w14:textId="77777777" w:rsidR="0021449B" w:rsidRDefault="0021449B" w:rsidP="00827102"/>
          <w:p w14:paraId="6F4C973E" w14:textId="3D6FE547" w:rsidR="0021449B" w:rsidRPr="00D903C4" w:rsidRDefault="0021449B" w:rsidP="00827102"/>
        </w:tc>
      </w:tr>
      <w:tr w:rsidR="00674313" w:rsidRPr="00D903C4" w14:paraId="2BED8BEF" w14:textId="77777777" w:rsidTr="003A292B">
        <w:trPr>
          <w:trHeight w:val="73"/>
        </w:trPr>
        <w:tc>
          <w:tcPr>
            <w:tcW w:w="2245" w:type="dxa"/>
          </w:tcPr>
          <w:p w14:paraId="33956456" w14:textId="044BCC73" w:rsidR="00674313" w:rsidRPr="00674313" w:rsidRDefault="00674313" w:rsidP="00827102">
            <w:proofErr w:type="spellStart"/>
            <w:r w:rsidRPr="00674313">
              <w:t>Dodda</w:t>
            </w:r>
            <w:proofErr w:type="spellEnd"/>
            <w:r w:rsidRPr="00674313">
              <w:t>, Geetha Krishna</w:t>
            </w:r>
          </w:p>
        </w:tc>
        <w:tc>
          <w:tcPr>
            <w:tcW w:w="4770" w:type="dxa"/>
          </w:tcPr>
          <w:p w14:paraId="50B70292" w14:textId="77777777" w:rsidR="00674313" w:rsidRDefault="00674313" w:rsidP="00827102"/>
          <w:p w14:paraId="17E3554D" w14:textId="77777777" w:rsidR="0021449B" w:rsidRDefault="0021449B" w:rsidP="00827102"/>
          <w:p w14:paraId="5F07C9CA" w14:textId="77777777" w:rsidR="0021449B" w:rsidRDefault="0021449B" w:rsidP="00827102"/>
          <w:p w14:paraId="05370CAA" w14:textId="7DAFDEEB" w:rsidR="00CE7410" w:rsidRPr="00D903C4" w:rsidRDefault="00CE7410" w:rsidP="00827102"/>
        </w:tc>
      </w:tr>
      <w:tr w:rsidR="00674313" w:rsidRPr="00D903C4" w14:paraId="2A357A2F" w14:textId="77777777" w:rsidTr="003A292B">
        <w:trPr>
          <w:trHeight w:val="73"/>
        </w:trPr>
        <w:tc>
          <w:tcPr>
            <w:tcW w:w="2245" w:type="dxa"/>
          </w:tcPr>
          <w:p w14:paraId="28371113" w14:textId="69B6CFCD" w:rsidR="00674313" w:rsidRPr="00674313" w:rsidRDefault="00674313" w:rsidP="00827102">
            <w:proofErr w:type="spellStart"/>
            <w:r w:rsidRPr="00674313">
              <w:t>Balusu</w:t>
            </w:r>
            <w:proofErr w:type="spellEnd"/>
            <w:r w:rsidRPr="00674313">
              <w:t xml:space="preserve">, </w:t>
            </w:r>
            <w:proofErr w:type="spellStart"/>
            <w:r w:rsidRPr="00674313">
              <w:t>Charishma</w:t>
            </w:r>
            <w:proofErr w:type="spellEnd"/>
            <w:r w:rsidRPr="00674313">
              <w:t xml:space="preserve"> Naga Sai Sarada</w:t>
            </w:r>
          </w:p>
        </w:tc>
        <w:tc>
          <w:tcPr>
            <w:tcW w:w="4770" w:type="dxa"/>
          </w:tcPr>
          <w:p w14:paraId="11552FA1" w14:textId="48D5444A" w:rsidR="00674313" w:rsidRDefault="00674313" w:rsidP="00827102"/>
          <w:p w14:paraId="38A9B907" w14:textId="622C1BD4" w:rsidR="00CE7410" w:rsidRDefault="00CE7410" w:rsidP="00827102"/>
          <w:p w14:paraId="51348F7F" w14:textId="77777777" w:rsidR="00CE7410" w:rsidRDefault="00CE7410" w:rsidP="00827102"/>
          <w:p w14:paraId="00CF7404" w14:textId="77777777" w:rsidR="0021449B" w:rsidRDefault="0021449B" w:rsidP="00827102"/>
          <w:p w14:paraId="6396C5F7" w14:textId="5E3267C3" w:rsidR="0021449B" w:rsidRPr="00D903C4" w:rsidRDefault="0021449B" w:rsidP="00827102"/>
        </w:tc>
      </w:tr>
    </w:tbl>
    <w:p w14:paraId="213A2E30" w14:textId="77777777" w:rsidR="002D779A" w:rsidRDefault="002D779A" w:rsidP="002D779A">
      <w:pPr>
        <w:spacing w:before="120"/>
        <w:ind w:left="1080"/>
      </w:pPr>
    </w:p>
    <w:p w14:paraId="2890C2F8" w14:textId="37A42804" w:rsidR="002D779A" w:rsidRDefault="002D779A" w:rsidP="002D779A">
      <w:pPr>
        <w:spacing w:before="120"/>
      </w:pPr>
    </w:p>
    <w:p w14:paraId="2F9FE424" w14:textId="240005E2" w:rsidR="00827102" w:rsidRDefault="00827102" w:rsidP="002D779A">
      <w:pPr>
        <w:spacing w:before="120"/>
      </w:pPr>
    </w:p>
    <w:p w14:paraId="2FEE698C" w14:textId="6853ED68" w:rsidR="00827102" w:rsidRDefault="00827102" w:rsidP="002D779A">
      <w:pPr>
        <w:spacing w:before="120"/>
      </w:pPr>
    </w:p>
    <w:p w14:paraId="76C7AEE8" w14:textId="658DEB59" w:rsidR="00827102" w:rsidRDefault="00827102" w:rsidP="002D779A">
      <w:pPr>
        <w:spacing w:before="120"/>
      </w:pPr>
    </w:p>
    <w:p w14:paraId="108A92EC" w14:textId="2F331631" w:rsidR="00827102" w:rsidRDefault="00827102" w:rsidP="002D779A">
      <w:pPr>
        <w:spacing w:before="120"/>
      </w:pPr>
    </w:p>
    <w:p w14:paraId="47F7F612" w14:textId="77777777" w:rsidR="00827102" w:rsidRDefault="00827102" w:rsidP="002D779A">
      <w:pPr>
        <w:spacing w:before="120"/>
      </w:pPr>
    </w:p>
    <w:p w14:paraId="4D591C4D" w14:textId="77777777" w:rsidR="003A292B" w:rsidRDefault="003A292B" w:rsidP="003A292B">
      <w:pPr>
        <w:tabs>
          <w:tab w:val="left" w:pos="360"/>
        </w:tabs>
        <w:spacing w:before="120"/>
        <w:ind w:left="720"/>
        <w:jc w:val="both"/>
      </w:pPr>
    </w:p>
    <w:p w14:paraId="784C0807" w14:textId="77777777" w:rsidR="003A292B" w:rsidRDefault="003A292B" w:rsidP="003A292B">
      <w:pPr>
        <w:tabs>
          <w:tab w:val="left" w:pos="360"/>
        </w:tabs>
        <w:spacing w:before="120"/>
        <w:ind w:left="720"/>
        <w:jc w:val="both"/>
      </w:pPr>
    </w:p>
    <w:p w14:paraId="1141A52C" w14:textId="77777777" w:rsidR="003A292B" w:rsidRDefault="003A292B" w:rsidP="003A292B">
      <w:pPr>
        <w:tabs>
          <w:tab w:val="left" w:pos="360"/>
        </w:tabs>
        <w:spacing w:before="120"/>
        <w:ind w:left="720"/>
        <w:jc w:val="both"/>
      </w:pPr>
    </w:p>
    <w:p w14:paraId="6F6FCC13" w14:textId="77777777" w:rsidR="003A292B" w:rsidRDefault="003A292B" w:rsidP="003A292B">
      <w:pPr>
        <w:tabs>
          <w:tab w:val="left" w:pos="360"/>
        </w:tabs>
        <w:spacing w:before="120"/>
        <w:ind w:left="720"/>
        <w:jc w:val="both"/>
      </w:pPr>
    </w:p>
    <w:p w14:paraId="06913CCE" w14:textId="77777777" w:rsidR="003A292B" w:rsidRDefault="003A292B" w:rsidP="003A292B">
      <w:pPr>
        <w:tabs>
          <w:tab w:val="left" w:pos="360"/>
        </w:tabs>
        <w:spacing w:before="120"/>
        <w:ind w:left="720"/>
        <w:jc w:val="both"/>
      </w:pPr>
    </w:p>
    <w:p w14:paraId="14942FC4" w14:textId="77777777" w:rsidR="003A292B" w:rsidRDefault="003A292B" w:rsidP="003A292B">
      <w:pPr>
        <w:tabs>
          <w:tab w:val="left" w:pos="360"/>
        </w:tabs>
        <w:spacing w:before="120"/>
        <w:ind w:left="720"/>
        <w:jc w:val="both"/>
      </w:pPr>
    </w:p>
    <w:p w14:paraId="5AAE18C8" w14:textId="77777777" w:rsidR="003A292B" w:rsidRDefault="003A292B" w:rsidP="003A292B">
      <w:pPr>
        <w:tabs>
          <w:tab w:val="left" w:pos="360"/>
        </w:tabs>
        <w:spacing w:before="120"/>
        <w:ind w:left="720"/>
        <w:jc w:val="both"/>
      </w:pPr>
    </w:p>
    <w:p w14:paraId="7BF7659E" w14:textId="77777777" w:rsidR="003A292B" w:rsidRDefault="003A292B" w:rsidP="003A292B">
      <w:pPr>
        <w:tabs>
          <w:tab w:val="left" w:pos="360"/>
        </w:tabs>
        <w:spacing w:before="120"/>
        <w:ind w:left="720"/>
        <w:jc w:val="both"/>
      </w:pPr>
    </w:p>
    <w:p w14:paraId="3ED46D0A" w14:textId="77777777" w:rsidR="003A292B" w:rsidRDefault="003A292B" w:rsidP="003A292B">
      <w:pPr>
        <w:tabs>
          <w:tab w:val="left" w:pos="360"/>
        </w:tabs>
        <w:spacing w:before="120"/>
        <w:ind w:left="720"/>
        <w:jc w:val="both"/>
      </w:pPr>
    </w:p>
    <w:p w14:paraId="0DC7F262" w14:textId="77777777" w:rsidR="003A292B" w:rsidRDefault="003A292B" w:rsidP="003A292B">
      <w:pPr>
        <w:tabs>
          <w:tab w:val="left" w:pos="360"/>
        </w:tabs>
        <w:spacing w:before="120"/>
        <w:ind w:left="720"/>
        <w:jc w:val="both"/>
      </w:pPr>
    </w:p>
    <w:p w14:paraId="0050A17B" w14:textId="77777777" w:rsidR="003A292B" w:rsidRDefault="003A292B" w:rsidP="003A292B">
      <w:pPr>
        <w:tabs>
          <w:tab w:val="left" w:pos="360"/>
        </w:tabs>
        <w:spacing w:before="120"/>
        <w:ind w:left="720"/>
        <w:jc w:val="both"/>
      </w:pPr>
    </w:p>
    <w:p w14:paraId="76F35816" w14:textId="77777777" w:rsidR="003A292B" w:rsidRDefault="003A292B" w:rsidP="003A292B">
      <w:pPr>
        <w:tabs>
          <w:tab w:val="left" w:pos="360"/>
        </w:tabs>
        <w:spacing w:before="120"/>
        <w:ind w:left="720"/>
        <w:jc w:val="both"/>
      </w:pPr>
    </w:p>
    <w:p w14:paraId="0EAC56CC" w14:textId="77777777" w:rsidR="003A292B" w:rsidRDefault="003A292B" w:rsidP="003A292B">
      <w:pPr>
        <w:tabs>
          <w:tab w:val="left" w:pos="360"/>
        </w:tabs>
        <w:spacing w:before="120"/>
        <w:ind w:left="720"/>
        <w:jc w:val="both"/>
      </w:pPr>
    </w:p>
    <w:p w14:paraId="50122CBC" w14:textId="77777777" w:rsidR="003A292B" w:rsidRDefault="003A292B" w:rsidP="003A292B">
      <w:pPr>
        <w:tabs>
          <w:tab w:val="left" w:pos="360"/>
        </w:tabs>
        <w:spacing w:before="120"/>
        <w:ind w:left="720"/>
        <w:jc w:val="both"/>
      </w:pPr>
    </w:p>
    <w:p w14:paraId="2C41CE87" w14:textId="77777777" w:rsidR="003A292B" w:rsidRDefault="003A292B" w:rsidP="003A292B">
      <w:pPr>
        <w:tabs>
          <w:tab w:val="left" w:pos="360"/>
        </w:tabs>
        <w:spacing w:before="120"/>
        <w:ind w:left="720"/>
        <w:jc w:val="both"/>
      </w:pPr>
    </w:p>
    <w:p w14:paraId="629E97CB" w14:textId="77777777" w:rsidR="003A292B" w:rsidRDefault="003A292B" w:rsidP="003A292B">
      <w:pPr>
        <w:tabs>
          <w:tab w:val="left" w:pos="360"/>
        </w:tabs>
        <w:spacing w:before="120"/>
        <w:ind w:left="720"/>
        <w:jc w:val="both"/>
      </w:pPr>
    </w:p>
    <w:p w14:paraId="16604667" w14:textId="77777777" w:rsidR="003A292B" w:rsidRDefault="003A292B" w:rsidP="003A292B">
      <w:pPr>
        <w:tabs>
          <w:tab w:val="left" w:pos="360"/>
        </w:tabs>
        <w:spacing w:before="120"/>
        <w:ind w:left="720"/>
        <w:jc w:val="both"/>
      </w:pPr>
    </w:p>
    <w:p w14:paraId="0450497C" w14:textId="77777777" w:rsidR="003A292B" w:rsidRDefault="003A292B" w:rsidP="003A292B">
      <w:pPr>
        <w:tabs>
          <w:tab w:val="left" w:pos="360"/>
        </w:tabs>
        <w:spacing w:before="120"/>
        <w:ind w:left="720"/>
        <w:jc w:val="both"/>
      </w:pPr>
    </w:p>
    <w:p w14:paraId="37E338F5" w14:textId="77777777" w:rsidR="003A292B" w:rsidRDefault="003A292B" w:rsidP="003A292B">
      <w:pPr>
        <w:tabs>
          <w:tab w:val="left" w:pos="360"/>
        </w:tabs>
        <w:spacing w:before="120"/>
        <w:ind w:left="720"/>
        <w:jc w:val="both"/>
      </w:pPr>
    </w:p>
    <w:p w14:paraId="42C8E712" w14:textId="77777777" w:rsidR="003A292B" w:rsidRDefault="003A292B" w:rsidP="003A292B">
      <w:pPr>
        <w:tabs>
          <w:tab w:val="left" w:pos="360"/>
        </w:tabs>
        <w:spacing w:before="120"/>
        <w:ind w:left="720"/>
        <w:jc w:val="both"/>
      </w:pPr>
    </w:p>
    <w:p w14:paraId="58B7E295" w14:textId="77777777" w:rsidR="003A292B" w:rsidRDefault="003A292B" w:rsidP="003A292B">
      <w:pPr>
        <w:tabs>
          <w:tab w:val="left" w:pos="360"/>
        </w:tabs>
        <w:spacing w:before="120"/>
        <w:ind w:left="720"/>
        <w:jc w:val="both"/>
      </w:pPr>
    </w:p>
    <w:p w14:paraId="3AD8A4A0" w14:textId="77777777" w:rsidR="003A292B" w:rsidRDefault="003A292B" w:rsidP="003A292B">
      <w:pPr>
        <w:tabs>
          <w:tab w:val="left" w:pos="360"/>
        </w:tabs>
        <w:spacing w:before="120"/>
        <w:ind w:left="720"/>
        <w:jc w:val="both"/>
      </w:pPr>
    </w:p>
    <w:p w14:paraId="654BBE1B" w14:textId="2D170CA0" w:rsidR="003A292B" w:rsidRDefault="003A292B" w:rsidP="003A292B">
      <w:pPr>
        <w:tabs>
          <w:tab w:val="left" w:pos="360"/>
        </w:tabs>
        <w:spacing w:before="120"/>
        <w:jc w:val="both"/>
      </w:pPr>
    </w:p>
    <w:p w14:paraId="684C325C" w14:textId="77777777" w:rsidR="00DE0911" w:rsidRDefault="00DE0911" w:rsidP="003A292B">
      <w:pPr>
        <w:tabs>
          <w:tab w:val="left" w:pos="360"/>
        </w:tabs>
        <w:spacing w:before="120"/>
        <w:jc w:val="both"/>
      </w:pPr>
    </w:p>
    <w:p w14:paraId="51569834" w14:textId="718F6581" w:rsidR="00134204" w:rsidRDefault="00134204" w:rsidP="003A292B">
      <w:pPr>
        <w:pStyle w:val="ListParagraph"/>
        <w:numPr>
          <w:ilvl w:val="0"/>
          <w:numId w:val="7"/>
        </w:numPr>
        <w:tabs>
          <w:tab w:val="left" w:pos="360"/>
        </w:tabs>
        <w:spacing w:before="120"/>
        <w:jc w:val="both"/>
      </w:pPr>
      <w:r>
        <w:lastRenderedPageBreak/>
        <w:t>Member contribution table (should describe who wrote what parts of the report)</w:t>
      </w:r>
      <w:r w:rsidR="006D79EA">
        <w:t>.</w:t>
      </w:r>
      <w:r w:rsidR="00C11C1C">
        <w:t xml:space="preserve"> Add more rows as needed.</w:t>
      </w:r>
    </w:p>
    <w:p w14:paraId="2535E9BF" w14:textId="77777777" w:rsidR="00C13CBA" w:rsidRDefault="00C13CBA" w:rsidP="00C13CBA">
      <w:pPr>
        <w:pStyle w:val="ListParagraph"/>
        <w:tabs>
          <w:tab w:val="left" w:pos="360"/>
        </w:tabs>
        <w:spacing w:before="120"/>
        <w:ind w:left="1080"/>
        <w:jc w:val="both"/>
      </w:pPr>
    </w:p>
    <w:tbl>
      <w:tblPr>
        <w:tblpPr w:leftFromText="180" w:rightFromText="180" w:vertAnchor="text" w:horzAnchor="margin" w:tblpXSpec="center" w:tblpY="16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5"/>
        <w:gridCol w:w="2430"/>
        <w:gridCol w:w="1454"/>
        <w:gridCol w:w="1986"/>
      </w:tblGrid>
      <w:tr w:rsidR="00134204" w:rsidRPr="00D903C4" w14:paraId="1051A442" w14:textId="77777777" w:rsidTr="00757DA9">
        <w:trPr>
          <w:trHeight w:val="380"/>
        </w:trPr>
        <w:tc>
          <w:tcPr>
            <w:tcW w:w="1705" w:type="dxa"/>
          </w:tcPr>
          <w:p w14:paraId="0219E02E" w14:textId="77777777" w:rsidR="00134204" w:rsidRPr="00D903C4" w:rsidRDefault="00134204" w:rsidP="00476484">
            <w:r w:rsidRPr="00D903C4">
              <w:t>Member name</w:t>
            </w:r>
          </w:p>
        </w:tc>
        <w:tc>
          <w:tcPr>
            <w:tcW w:w="2430" w:type="dxa"/>
          </w:tcPr>
          <w:p w14:paraId="35B9FDA8" w14:textId="77777777" w:rsidR="00134204" w:rsidRPr="00D903C4" w:rsidRDefault="00134204" w:rsidP="00476484">
            <w:pPr>
              <w:jc w:val="center"/>
            </w:pPr>
            <w:r>
              <w:t>Contribution description</w:t>
            </w:r>
          </w:p>
        </w:tc>
        <w:tc>
          <w:tcPr>
            <w:tcW w:w="1454" w:type="dxa"/>
          </w:tcPr>
          <w:p w14:paraId="3B44F1AC" w14:textId="77777777" w:rsidR="00134204" w:rsidRPr="00D903C4" w:rsidRDefault="00134204" w:rsidP="00476484">
            <w:pPr>
              <w:jc w:val="center"/>
            </w:pPr>
            <w:r>
              <w:t xml:space="preserve">Overall </w:t>
            </w:r>
            <w:r w:rsidRPr="00D903C4">
              <w:t>Contribution (%)</w:t>
            </w:r>
          </w:p>
        </w:tc>
        <w:tc>
          <w:tcPr>
            <w:tcW w:w="1986" w:type="dxa"/>
          </w:tcPr>
          <w:p w14:paraId="5EF82395" w14:textId="77777777" w:rsidR="00134204" w:rsidRDefault="00134204" w:rsidP="00476484">
            <w:pPr>
              <w:jc w:val="center"/>
            </w:pPr>
            <w:r w:rsidRPr="00D903C4">
              <w:t xml:space="preserve">Note </w:t>
            </w:r>
          </w:p>
          <w:p w14:paraId="7079EBA2" w14:textId="77777777" w:rsidR="00134204" w:rsidRPr="00D903C4" w:rsidRDefault="00134204" w:rsidP="00476484">
            <w:pPr>
              <w:jc w:val="center"/>
            </w:pPr>
            <w:r w:rsidRPr="00D903C4">
              <w:t>(if applicable)</w:t>
            </w:r>
          </w:p>
        </w:tc>
      </w:tr>
      <w:tr w:rsidR="003A292B" w:rsidRPr="00D903C4" w14:paraId="4671DED0" w14:textId="77777777" w:rsidTr="00757DA9">
        <w:trPr>
          <w:trHeight w:val="380"/>
        </w:trPr>
        <w:tc>
          <w:tcPr>
            <w:tcW w:w="1705" w:type="dxa"/>
          </w:tcPr>
          <w:p w14:paraId="5C139B54" w14:textId="77777777" w:rsidR="003A292B" w:rsidRPr="00D903C4" w:rsidRDefault="003A292B" w:rsidP="003A292B">
            <w:r w:rsidRPr="00674313">
              <w:t>Aguthu, Dheeraj Reddy</w:t>
            </w:r>
          </w:p>
          <w:p w14:paraId="4163365C" w14:textId="77777777" w:rsidR="003A292B" w:rsidRPr="00D903C4" w:rsidRDefault="003A292B" w:rsidP="003A292B"/>
        </w:tc>
        <w:tc>
          <w:tcPr>
            <w:tcW w:w="2430" w:type="dxa"/>
          </w:tcPr>
          <w:p w14:paraId="5FE56251" w14:textId="77777777" w:rsidR="003A292B" w:rsidRDefault="003A292B" w:rsidP="003A292B"/>
          <w:p w14:paraId="6D9121D3" w14:textId="77777777" w:rsidR="00935A4D" w:rsidRDefault="00935A4D" w:rsidP="003A292B"/>
          <w:p w14:paraId="65C7EB10" w14:textId="77777777" w:rsidR="00935A4D" w:rsidRDefault="00935A4D" w:rsidP="003A292B"/>
          <w:p w14:paraId="16294EE7" w14:textId="73CBA00C" w:rsidR="00935A4D" w:rsidRPr="00D903C4" w:rsidRDefault="00935A4D" w:rsidP="003A292B"/>
        </w:tc>
        <w:tc>
          <w:tcPr>
            <w:tcW w:w="1454" w:type="dxa"/>
          </w:tcPr>
          <w:p w14:paraId="49C4A179" w14:textId="77777777" w:rsidR="003A292B" w:rsidRPr="00D903C4" w:rsidRDefault="003A292B" w:rsidP="003A292B"/>
        </w:tc>
        <w:tc>
          <w:tcPr>
            <w:tcW w:w="1986" w:type="dxa"/>
          </w:tcPr>
          <w:p w14:paraId="17738995" w14:textId="77777777" w:rsidR="003A292B" w:rsidRPr="00D903C4" w:rsidRDefault="003A292B" w:rsidP="003A292B"/>
        </w:tc>
      </w:tr>
      <w:tr w:rsidR="003A292B" w:rsidRPr="00D903C4" w14:paraId="286758EB" w14:textId="77777777" w:rsidTr="00757DA9">
        <w:trPr>
          <w:trHeight w:val="388"/>
        </w:trPr>
        <w:tc>
          <w:tcPr>
            <w:tcW w:w="1705" w:type="dxa"/>
          </w:tcPr>
          <w:p w14:paraId="197DA88F" w14:textId="773AC75E" w:rsidR="003A292B" w:rsidRPr="00D903C4" w:rsidRDefault="003A292B" w:rsidP="003A292B">
            <w:r w:rsidRPr="00674313">
              <w:t>Abhay Arora</w:t>
            </w:r>
          </w:p>
        </w:tc>
        <w:tc>
          <w:tcPr>
            <w:tcW w:w="2430" w:type="dxa"/>
          </w:tcPr>
          <w:p w14:paraId="0B6633FF" w14:textId="77777777" w:rsidR="003A292B" w:rsidRDefault="003A292B" w:rsidP="003A292B"/>
          <w:p w14:paraId="0175DD16" w14:textId="77777777" w:rsidR="00935A4D" w:rsidRDefault="00935A4D" w:rsidP="003A292B"/>
          <w:p w14:paraId="5E256220" w14:textId="77777777" w:rsidR="00935A4D" w:rsidRDefault="00935A4D" w:rsidP="003A292B"/>
          <w:p w14:paraId="04B82502" w14:textId="21AF538F" w:rsidR="00935A4D" w:rsidRPr="00D903C4" w:rsidRDefault="00935A4D" w:rsidP="003A292B"/>
        </w:tc>
        <w:tc>
          <w:tcPr>
            <w:tcW w:w="1454" w:type="dxa"/>
          </w:tcPr>
          <w:p w14:paraId="277073E7" w14:textId="77777777" w:rsidR="003A292B" w:rsidRPr="00D903C4" w:rsidRDefault="003A292B" w:rsidP="003A292B"/>
        </w:tc>
        <w:tc>
          <w:tcPr>
            <w:tcW w:w="1986" w:type="dxa"/>
          </w:tcPr>
          <w:p w14:paraId="201B24E9" w14:textId="77777777" w:rsidR="003A292B" w:rsidRPr="00D903C4" w:rsidRDefault="003A292B" w:rsidP="003A292B"/>
          <w:p w14:paraId="4C63B6C4" w14:textId="77777777" w:rsidR="003A292B" w:rsidRPr="00D903C4" w:rsidRDefault="003A292B" w:rsidP="003A292B"/>
        </w:tc>
      </w:tr>
      <w:tr w:rsidR="003A292B" w:rsidRPr="00D903C4" w14:paraId="16613C2F" w14:textId="77777777" w:rsidTr="00757DA9">
        <w:trPr>
          <w:trHeight w:val="380"/>
        </w:trPr>
        <w:tc>
          <w:tcPr>
            <w:tcW w:w="1705" w:type="dxa"/>
          </w:tcPr>
          <w:p w14:paraId="1FCAEF70" w14:textId="24FF69E5" w:rsidR="003A292B" w:rsidRPr="00D903C4" w:rsidRDefault="003A292B" w:rsidP="003A292B">
            <w:r w:rsidRPr="00674313">
              <w:t>Nakka, Praveen</w:t>
            </w:r>
          </w:p>
        </w:tc>
        <w:tc>
          <w:tcPr>
            <w:tcW w:w="2430" w:type="dxa"/>
          </w:tcPr>
          <w:p w14:paraId="33F70024" w14:textId="77777777" w:rsidR="003A292B" w:rsidRDefault="003A292B" w:rsidP="003A292B"/>
          <w:p w14:paraId="4BEE2652" w14:textId="426A1865" w:rsidR="00935A4D" w:rsidRDefault="00935A4D" w:rsidP="003A292B"/>
          <w:p w14:paraId="7B36BD38" w14:textId="77777777" w:rsidR="0041644D" w:rsidRDefault="0041644D" w:rsidP="003A292B"/>
          <w:p w14:paraId="47505AC7" w14:textId="25CD316F" w:rsidR="00935A4D" w:rsidRPr="00D903C4" w:rsidRDefault="00935A4D" w:rsidP="003A292B"/>
        </w:tc>
        <w:tc>
          <w:tcPr>
            <w:tcW w:w="1454" w:type="dxa"/>
          </w:tcPr>
          <w:p w14:paraId="70B75BE2" w14:textId="77777777" w:rsidR="003A292B" w:rsidRPr="00D903C4" w:rsidRDefault="003A292B" w:rsidP="003A292B"/>
        </w:tc>
        <w:tc>
          <w:tcPr>
            <w:tcW w:w="1986" w:type="dxa"/>
          </w:tcPr>
          <w:p w14:paraId="454CD3E7" w14:textId="77777777" w:rsidR="003A292B" w:rsidRPr="00D903C4" w:rsidRDefault="003A292B" w:rsidP="003A292B"/>
          <w:p w14:paraId="2F6A26DA" w14:textId="77777777" w:rsidR="003A292B" w:rsidRPr="00D903C4" w:rsidRDefault="003A292B" w:rsidP="003A292B"/>
        </w:tc>
      </w:tr>
      <w:tr w:rsidR="003A292B" w:rsidRPr="00D903C4" w14:paraId="1C77513B" w14:textId="77777777" w:rsidTr="00757DA9">
        <w:trPr>
          <w:trHeight w:val="73"/>
        </w:trPr>
        <w:tc>
          <w:tcPr>
            <w:tcW w:w="1705" w:type="dxa"/>
          </w:tcPr>
          <w:p w14:paraId="2B4E9963" w14:textId="758E3CB2" w:rsidR="003A292B" w:rsidRPr="00D903C4" w:rsidRDefault="003A292B" w:rsidP="003A292B">
            <w:r w:rsidRPr="00674313">
              <w:t>Gopi, Srikanth</w:t>
            </w:r>
          </w:p>
        </w:tc>
        <w:tc>
          <w:tcPr>
            <w:tcW w:w="2430" w:type="dxa"/>
          </w:tcPr>
          <w:p w14:paraId="7A5FA9B0" w14:textId="77777777" w:rsidR="003A292B" w:rsidRDefault="003A292B" w:rsidP="003A292B"/>
          <w:p w14:paraId="1D66BD7B" w14:textId="77777777" w:rsidR="00935A4D" w:rsidRDefault="00935A4D" w:rsidP="003A292B"/>
          <w:p w14:paraId="09F1AF6B" w14:textId="77777777" w:rsidR="00935A4D" w:rsidRDefault="00935A4D" w:rsidP="003A292B"/>
          <w:p w14:paraId="015F3B4B" w14:textId="097FE144" w:rsidR="00935A4D" w:rsidRPr="00D903C4" w:rsidRDefault="00935A4D" w:rsidP="003A292B"/>
        </w:tc>
        <w:tc>
          <w:tcPr>
            <w:tcW w:w="1454" w:type="dxa"/>
          </w:tcPr>
          <w:p w14:paraId="3D7254EF" w14:textId="77777777" w:rsidR="003A292B" w:rsidRPr="00D903C4" w:rsidRDefault="003A292B" w:rsidP="003A292B"/>
        </w:tc>
        <w:tc>
          <w:tcPr>
            <w:tcW w:w="1986" w:type="dxa"/>
          </w:tcPr>
          <w:p w14:paraId="66312080" w14:textId="77777777" w:rsidR="003A292B" w:rsidRPr="00D903C4" w:rsidRDefault="003A292B" w:rsidP="003A292B"/>
          <w:p w14:paraId="05B8C557" w14:textId="77777777" w:rsidR="003A292B" w:rsidRPr="00D903C4" w:rsidRDefault="003A292B" w:rsidP="003A292B"/>
        </w:tc>
      </w:tr>
      <w:tr w:rsidR="003A292B" w:rsidRPr="00D903C4" w14:paraId="7907B964" w14:textId="77777777" w:rsidTr="00757DA9">
        <w:trPr>
          <w:trHeight w:val="73"/>
        </w:trPr>
        <w:tc>
          <w:tcPr>
            <w:tcW w:w="1705" w:type="dxa"/>
          </w:tcPr>
          <w:p w14:paraId="198BC850" w14:textId="38601E59" w:rsidR="003A292B" w:rsidRPr="00674313" w:rsidRDefault="003A292B" w:rsidP="003A292B">
            <w:proofErr w:type="spellStart"/>
            <w:r w:rsidRPr="00674313">
              <w:t>Junnutula</w:t>
            </w:r>
            <w:proofErr w:type="spellEnd"/>
            <w:r w:rsidRPr="00674313">
              <w:t>,</w:t>
            </w:r>
            <w:r>
              <w:t xml:space="preserve"> </w:t>
            </w:r>
            <w:r w:rsidRPr="00674313">
              <w:t>Meghana</w:t>
            </w:r>
          </w:p>
        </w:tc>
        <w:tc>
          <w:tcPr>
            <w:tcW w:w="2430" w:type="dxa"/>
          </w:tcPr>
          <w:p w14:paraId="081FA739" w14:textId="77777777" w:rsidR="003A292B" w:rsidRDefault="003A292B" w:rsidP="003A292B"/>
          <w:p w14:paraId="6E923F5C" w14:textId="77777777" w:rsidR="00935A4D" w:rsidRDefault="00935A4D" w:rsidP="003A292B"/>
          <w:p w14:paraId="35ADC316" w14:textId="77777777" w:rsidR="00935A4D" w:rsidRDefault="00935A4D" w:rsidP="003A292B"/>
          <w:p w14:paraId="22906B6C" w14:textId="7B959CD0" w:rsidR="00935A4D" w:rsidRPr="00D903C4" w:rsidRDefault="00935A4D" w:rsidP="003A292B"/>
        </w:tc>
        <w:tc>
          <w:tcPr>
            <w:tcW w:w="1454" w:type="dxa"/>
          </w:tcPr>
          <w:p w14:paraId="1975D738" w14:textId="77777777" w:rsidR="003A292B" w:rsidRPr="00D903C4" w:rsidRDefault="003A292B" w:rsidP="003A292B"/>
        </w:tc>
        <w:tc>
          <w:tcPr>
            <w:tcW w:w="1986" w:type="dxa"/>
          </w:tcPr>
          <w:p w14:paraId="58CE2FAC" w14:textId="77777777" w:rsidR="003A292B" w:rsidRPr="00D903C4" w:rsidRDefault="003A292B" w:rsidP="003A292B"/>
        </w:tc>
      </w:tr>
      <w:tr w:rsidR="003A292B" w:rsidRPr="00D903C4" w14:paraId="703B1AA7" w14:textId="77777777" w:rsidTr="00757DA9">
        <w:trPr>
          <w:trHeight w:val="73"/>
        </w:trPr>
        <w:tc>
          <w:tcPr>
            <w:tcW w:w="1705" w:type="dxa"/>
          </w:tcPr>
          <w:p w14:paraId="059A7F2E" w14:textId="267A58F4" w:rsidR="003A292B" w:rsidRPr="00674313" w:rsidRDefault="003A292B" w:rsidP="003A292B">
            <w:r w:rsidRPr="00674313">
              <w:t>Balaji, Ravi Teja</w:t>
            </w:r>
          </w:p>
        </w:tc>
        <w:tc>
          <w:tcPr>
            <w:tcW w:w="2430" w:type="dxa"/>
          </w:tcPr>
          <w:p w14:paraId="3EF35FD0" w14:textId="77777777" w:rsidR="003A292B" w:rsidRDefault="003A292B" w:rsidP="003A292B"/>
          <w:p w14:paraId="7D757012" w14:textId="77777777" w:rsidR="00935A4D" w:rsidRDefault="00935A4D" w:rsidP="003A292B"/>
          <w:p w14:paraId="07F772BE" w14:textId="77777777" w:rsidR="00935A4D" w:rsidRDefault="00935A4D" w:rsidP="003A292B"/>
          <w:p w14:paraId="130DC3BB" w14:textId="1D595AA7" w:rsidR="00935A4D" w:rsidRPr="00D903C4" w:rsidRDefault="00935A4D" w:rsidP="003A292B"/>
        </w:tc>
        <w:tc>
          <w:tcPr>
            <w:tcW w:w="1454" w:type="dxa"/>
          </w:tcPr>
          <w:p w14:paraId="121AA35F" w14:textId="77777777" w:rsidR="003A292B" w:rsidRPr="00D903C4" w:rsidRDefault="003A292B" w:rsidP="003A292B"/>
        </w:tc>
        <w:tc>
          <w:tcPr>
            <w:tcW w:w="1986" w:type="dxa"/>
          </w:tcPr>
          <w:p w14:paraId="22FA1D19" w14:textId="77777777" w:rsidR="003A292B" w:rsidRPr="00D903C4" w:rsidRDefault="003A292B" w:rsidP="003A292B"/>
        </w:tc>
      </w:tr>
      <w:tr w:rsidR="003A292B" w:rsidRPr="00D903C4" w14:paraId="6485A7BD" w14:textId="77777777" w:rsidTr="00757DA9">
        <w:trPr>
          <w:trHeight w:val="73"/>
        </w:trPr>
        <w:tc>
          <w:tcPr>
            <w:tcW w:w="1705" w:type="dxa"/>
          </w:tcPr>
          <w:p w14:paraId="408C008D" w14:textId="7680FB50" w:rsidR="003A292B" w:rsidRPr="00674313" w:rsidRDefault="003A292B" w:rsidP="003A292B">
            <w:proofErr w:type="spellStart"/>
            <w:r w:rsidRPr="00674313">
              <w:t>Dodda</w:t>
            </w:r>
            <w:proofErr w:type="spellEnd"/>
            <w:r w:rsidRPr="00674313">
              <w:t>, Geetha Krishna</w:t>
            </w:r>
          </w:p>
        </w:tc>
        <w:tc>
          <w:tcPr>
            <w:tcW w:w="2430" w:type="dxa"/>
          </w:tcPr>
          <w:p w14:paraId="12BF2D4E" w14:textId="77777777" w:rsidR="003A292B" w:rsidRDefault="003A292B" w:rsidP="003A292B"/>
          <w:p w14:paraId="04408461" w14:textId="77777777" w:rsidR="00935A4D" w:rsidRDefault="00935A4D" w:rsidP="003A292B"/>
          <w:p w14:paraId="7535B573" w14:textId="77777777" w:rsidR="00935A4D" w:rsidRDefault="00935A4D" w:rsidP="003A292B"/>
          <w:p w14:paraId="55FDF105" w14:textId="3A233F07" w:rsidR="00935A4D" w:rsidRPr="00D903C4" w:rsidRDefault="00935A4D" w:rsidP="003A292B"/>
        </w:tc>
        <w:tc>
          <w:tcPr>
            <w:tcW w:w="1454" w:type="dxa"/>
          </w:tcPr>
          <w:p w14:paraId="0A1437D1" w14:textId="77777777" w:rsidR="003A292B" w:rsidRPr="00D903C4" w:rsidRDefault="003A292B" w:rsidP="003A292B"/>
        </w:tc>
        <w:tc>
          <w:tcPr>
            <w:tcW w:w="1986" w:type="dxa"/>
          </w:tcPr>
          <w:p w14:paraId="44AE0F16" w14:textId="77777777" w:rsidR="003A292B" w:rsidRPr="00D903C4" w:rsidRDefault="003A292B" w:rsidP="003A292B"/>
        </w:tc>
      </w:tr>
      <w:tr w:rsidR="003A292B" w:rsidRPr="00D903C4" w14:paraId="61E3596C" w14:textId="77777777" w:rsidTr="00757DA9">
        <w:trPr>
          <w:trHeight w:val="73"/>
        </w:trPr>
        <w:tc>
          <w:tcPr>
            <w:tcW w:w="1705" w:type="dxa"/>
          </w:tcPr>
          <w:p w14:paraId="58D663C8" w14:textId="69EA5F45" w:rsidR="003A292B" w:rsidRPr="00674313" w:rsidRDefault="003A292B" w:rsidP="003A292B">
            <w:proofErr w:type="spellStart"/>
            <w:r w:rsidRPr="00674313">
              <w:t>Balusu</w:t>
            </w:r>
            <w:proofErr w:type="spellEnd"/>
            <w:r w:rsidRPr="00674313">
              <w:t xml:space="preserve">, </w:t>
            </w:r>
            <w:proofErr w:type="spellStart"/>
            <w:r w:rsidRPr="00674313">
              <w:t>Charishma</w:t>
            </w:r>
            <w:proofErr w:type="spellEnd"/>
            <w:r w:rsidRPr="00674313">
              <w:t xml:space="preserve"> Naga Sai Sarada</w:t>
            </w:r>
          </w:p>
        </w:tc>
        <w:tc>
          <w:tcPr>
            <w:tcW w:w="2430" w:type="dxa"/>
          </w:tcPr>
          <w:p w14:paraId="27B0FDE8" w14:textId="77777777" w:rsidR="003A292B" w:rsidRDefault="003A292B" w:rsidP="003A292B"/>
          <w:p w14:paraId="1F645D8E" w14:textId="77777777" w:rsidR="00935A4D" w:rsidRDefault="00935A4D" w:rsidP="003A292B"/>
          <w:p w14:paraId="260DA9BB" w14:textId="77777777" w:rsidR="00935A4D" w:rsidRDefault="00935A4D" w:rsidP="003A292B"/>
          <w:p w14:paraId="175454D6" w14:textId="77777777" w:rsidR="00935A4D" w:rsidRDefault="00935A4D" w:rsidP="003A292B"/>
          <w:p w14:paraId="33BEDD94" w14:textId="753542E6" w:rsidR="00935A4D" w:rsidRPr="00D903C4" w:rsidRDefault="00935A4D" w:rsidP="003A292B"/>
        </w:tc>
        <w:tc>
          <w:tcPr>
            <w:tcW w:w="1454" w:type="dxa"/>
          </w:tcPr>
          <w:p w14:paraId="3C473C26" w14:textId="77777777" w:rsidR="003A292B" w:rsidRPr="00D903C4" w:rsidRDefault="003A292B" w:rsidP="003A292B"/>
        </w:tc>
        <w:tc>
          <w:tcPr>
            <w:tcW w:w="1986" w:type="dxa"/>
          </w:tcPr>
          <w:p w14:paraId="13DB5F4A" w14:textId="77777777" w:rsidR="003A292B" w:rsidRPr="00D903C4" w:rsidRDefault="003A292B" w:rsidP="003A292B"/>
        </w:tc>
      </w:tr>
    </w:tbl>
    <w:p w14:paraId="60ACF12B" w14:textId="77777777" w:rsidR="00A86213" w:rsidRDefault="00A86213" w:rsidP="00134204">
      <w:pPr>
        <w:spacing w:before="120"/>
      </w:pPr>
    </w:p>
    <w:p w14:paraId="754A3A76" w14:textId="77777777" w:rsidR="002F2FC8" w:rsidRDefault="002F2FC8">
      <w:r>
        <w:t xml:space="preserve">      </w:t>
      </w:r>
    </w:p>
    <w:p w14:paraId="5A2656F6" w14:textId="61C3CEDD" w:rsidR="00FE440D" w:rsidRDefault="00FE440D" w:rsidP="00891FA0">
      <w:pPr>
        <w:jc w:val="both"/>
        <w:rPr>
          <w:b/>
        </w:rPr>
      </w:pPr>
    </w:p>
    <w:p w14:paraId="2FE3CF53" w14:textId="5195713A" w:rsidR="0041644D" w:rsidRDefault="0041644D" w:rsidP="00891FA0">
      <w:pPr>
        <w:jc w:val="both"/>
        <w:rPr>
          <w:b/>
        </w:rPr>
      </w:pPr>
    </w:p>
    <w:p w14:paraId="6D25A23F" w14:textId="57CE4578" w:rsidR="0041644D" w:rsidRDefault="0041644D" w:rsidP="00891FA0">
      <w:pPr>
        <w:jc w:val="both"/>
        <w:rPr>
          <w:b/>
        </w:rPr>
      </w:pPr>
    </w:p>
    <w:p w14:paraId="78B26720" w14:textId="7E060813" w:rsidR="00FE440D" w:rsidRDefault="00FE440D" w:rsidP="00891FA0">
      <w:pPr>
        <w:jc w:val="both"/>
      </w:pPr>
    </w:p>
    <w:sectPr w:rsidR="00FE440D">
      <w:footnotePr>
        <w:pos w:val="beneathText"/>
      </w:foot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sans">
    <w:altName w:val="Times New Roman"/>
    <w:charset w:val="00"/>
    <w:family w:val="auto"/>
    <w:pitch w:val="variable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8526C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3"/>
    <w:multiLevelType w:val="multi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025301D"/>
    <w:multiLevelType w:val="hybridMultilevel"/>
    <w:tmpl w:val="02EC97E6"/>
    <w:lvl w:ilvl="0" w:tplc="9760BB56">
      <w:start w:val="1"/>
      <w:numFmt w:val="bullet"/>
      <w:lvlText w:val=""/>
      <w:lvlJc w:val="left"/>
      <w:pPr>
        <w:ind w:left="144" w:firstLine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793CC9"/>
    <w:multiLevelType w:val="hybridMultilevel"/>
    <w:tmpl w:val="E200B16A"/>
    <w:lvl w:ilvl="0" w:tplc="98A20388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DE2A9D"/>
    <w:multiLevelType w:val="hybridMultilevel"/>
    <w:tmpl w:val="1842E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2MDaxNLU0tjQzsrRU0lEKTi0uzszPAykwrAUACcAZqCwAAAA="/>
  </w:docVars>
  <w:rsids>
    <w:rsidRoot w:val="00AE3B44"/>
    <w:rsid w:val="00022B1A"/>
    <w:rsid w:val="00062BAF"/>
    <w:rsid w:val="00071BF1"/>
    <w:rsid w:val="00086DE0"/>
    <w:rsid w:val="000C7383"/>
    <w:rsid w:val="000F1D0E"/>
    <w:rsid w:val="001126B0"/>
    <w:rsid w:val="00123312"/>
    <w:rsid w:val="00134204"/>
    <w:rsid w:val="00180028"/>
    <w:rsid w:val="001A4873"/>
    <w:rsid w:val="001D0D28"/>
    <w:rsid w:val="001D5566"/>
    <w:rsid w:val="001E1FBE"/>
    <w:rsid w:val="0020401C"/>
    <w:rsid w:val="0021449B"/>
    <w:rsid w:val="0023630B"/>
    <w:rsid w:val="00275409"/>
    <w:rsid w:val="002B718E"/>
    <w:rsid w:val="002D779A"/>
    <w:rsid w:val="002E4B4A"/>
    <w:rsid w:val="002F2FC8"/>
    <w:rsid w:val="00303A6E"/>
    <w:rsid w:val="003358DF"/>
    <w:rsid w:val="00381541"/>
    <w:rsid w:val="003965C2"/>
    <w:rsid w:val="003A292B"/>
    <w:rsid w:val="003C0526"/>
    <w:rsid w:val="003C77C9"/>
    <w:rsid w:val="0041644D"/>
    <w:rsid w:val="00426914"/>
    <w:rsid w:val="00474295"/>
    <w:rsid w:val="00477723"/>
    <w:rsid w:val="004A5EDA"/>
    <w:rsid w:val="004B198C"/>
    <w:rsid w:val="004B60FC"/>
    <w:rsid w:val="005043EC"/>
    <w:rsid w:val="0051603F"/>
    <w:rsid w:val="00530704"/>
    <w:rsid w:val="005732DE"/>
    <w:rsid w:val="00582888"/>
    <w:rsid w:val="00586FF6"/>
    <w:rsid w:val="005877E0"/>
    <w:rsid w:val="00595EFF"/>
    <w:rsid w:val="005A1EEE"/>
    <w:rsid w:val="005A2885"/>
    <w:rsid w:val="005D465B"/>
    <w:rsid w:val="005F554E"/>
    <w:rsid w:val="0061209D"/>
    <w:rsid w:val="006467F5"/>
    <w:rsid w:val="00654673"/>
    <w:rsid w:val="00674313"/>
    <w:rsid w:val="006B0FB5"/>
    <w:rsid w:val="006C579D"/>
    <w:rsid w:val="006D79EA"/>
    <w:rsid w:val="006E5314"/>
    <w:rsid w:val="007159F3"/>
    <w:rsid w:val="00715E42"/>
    <w:rsid w:val="00717BCB"/>
    <w:rsid w:val="00757DA9"/>
    <w:rsid w:val="007A435F"/>
    <w:rsid w:val="00807CFD"/>
    <w:rsid w:val="008215EB"/>
    <w:rsid w:val="00827102"/>
    <w:rsid w:val="00873383"/>
    <w:rsid w:val="00891FA0"/>
    <w:rsid w:val="008B3493"/>
    <w:rsid w:val="008B3BFE"/>
    <w:rsid w:val="008D3917"/>
    <w:rsid w:val="00935A4D"/>
    <w:rsid w:val="009C6821"/>
    <w:rsid w:val="009F7F3C"/>
    <w:rsid w:val="00A57BE2"/>
    <w:rsid w:val="00A815BD"/>
    <w:rsid w:val="00A86213"/>
    <w:rsid w:val="00A952FC"/>
    <w:rsid w:val="00AA651C"/>
    <w:rsid w:val="00AB333C"/>
    <w:rsid w:val="00AB7470"/>
    <w:rsid w:val="00AC0BC7"/>
    <w:rsid w:val="00AE337A"/>
    <w:rsid w:val="00AE3B44"/>
    <w:rsid w:val="00B04A82"/>
    <w:rsid w:val="00B437B3"/>
    <w:rsid w:val="00B72471"/>
    <w:rsid w:val="00B83330"/>
    <w:rsid w:val="00BA0BA6"/>
    <w:rsid w:val="00BC0839"/>
    <w:rsid w:val="00C11C1C"/>
    <w:rsid w:val="00C13CBA"/>
    <w:rsid w:val="00C311B1"/>
    <w:rsid w:val="00C534FC"/>
    <w:rsid w:val="00C537F3"/>
    <w:rsid w:val="00C66314"/>
    <w:rsid w:val="00C721F9"/>
    <w:rsid w:val="00C75A5D"/>
    <w:rsid w:val="00CB1A67"/>
    <w:rsid w:val="00CE7410"/>
    <w:rsid w:val="00D00BC5"/>
    <w:rsid w:val="00D256FC"/>
    <w:rsid w:val="00D4428D"/>
    <w:rsid w:val="00D70C65"/>
    <w:rsid w:val="00D92AD9"/>
    <w:rsid w:val="00DD5F1A"/>
    <w:rsid w:val="00DE0911"/>
    <w:rsid w:val="00E0663C"/>
    <w:rsid w:val="00E20D28"/>
    <w:rsid w:val="00E34599"/>
    <w:rsid w:val="00E91D26"/>
    <w:rsid w:val="00EB777B"/>
    <w:rsid w:val="00EC4FAA"/>
    <w:rsid w:val="00F1354C"/>
    <w:rsid w:val="00F24EFC"/>
    <w:rsid w:val="00F4715D"/>
    <w:rsid w:val="00F5262E"/>
    <w:rsid w:val="00F57703"/>
    <w:rsid w:val="00F60256"/>
    <w:rsid w:val="00F92EE6"/>
    <w:rsid w:val="00FB0CE0"/>
    <w:rsid w:val="00FD6225"/>
    <w:rsid w:val="00FD6F15"/>
    <w:rsid w:val="00FE440D"/>
    <w:rsid w:val="00FF59D2"/>
    <w:rsid w:val="00FF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CDDC2"/>
  <w14:defaultImageDpi w14:val="300"/>
  <w15:chartTrackingRefBased/>
  <w15:docId w15:val="{C7CC7515-83F1-0548-AEAF-65016A1C9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pPr>
      <w:widowControl w:val="0"/>
      <w:suppressAutoHyphens/>
    </w:pPr>
    <w:rPr>
      <w:rFonts w:ascii="Times" w:eastAsia="Times" w:hAnsi="Times" w:cs="Times"/>
      <w:sz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" w:hAnsi="Arial" w:cs="Lucidasans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Lucida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sans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Lucidasans"/>
    </w:rPr>
  </w:style>
  <w:style w:type="paragraph" w:styleId="Title">
    <w:name w:val="Title"/>
    <w:basedOn w:val="Normal"/>
    <w:next w:val="Subtitle"/>
    <w:qFormat/>
    <w:pPr>
      <w:jc w:val="center"/>
    </w:pPr>
    <w:rPr>
      <w:sz w:val="36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ListParagraph">
    <w:name w:val="List Paragraph"/>
    <w:basedOn w:val="Normal"/>
    <w:uiPriority w:val="34"/>
    <w:qFormat/>
    <w:rsid w:val="003C052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E33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7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Overview</vt:lpstr>
    </vt:vector>
  </TitlesOfParts>
  <Company>North Dakota State University</Company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Overview</dc:title>
  <dc:subject/>
  <dc:creator>Myra Cohen</dc:creator>
  <cp:keywords/>
  <cp:lastModifiedBy>Arora, Abhay</cp:lastModifiedBy>
  <cp:revision>50</cp:revision>
  <cp:lastPrinted>2010-08-26T15:02:00Z</cp:lastPrinted>
  <dcterms:created xsi:type="dcterms:W3CDTF">2019-08-13T18:58:00Z</dcterms:created>
  <dcterms:modified xsi:type="dcterms:W3CDTF">2022-02-02T19:43:00Z</dcterms:modified>
</cp:coreProperties>
</file>